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9F7A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Consultas SQL - Django</w:t>
      </w:r>
    </w:p>
    <w:p w14:paraId="04F1C2C5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49C9C2E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enunciado: vamos a ingresar a la consola de django a través del siguiente comando: python manage.py shell</w:t>
      </w:r>
    </w:p>
    <w:p w14:paraId="5C47E340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después de esto, vamos a realizar la importación de las entidades correspondientes al proyecto que estamos usando y vamos a realizar consultas,.</w:t>
      </w:r>
    </w:p>
    <w:p w14:paraId="4CE5F055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La primera: filtrar los productos por categorías o por nombre del producto.</w:t>
      </w:r>
    </w:p>
    <w:p w14:paraId="2C41BDCE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la segunda: filtrar las ordenes de compra por usuario que las compró.</w:t>
      </w:r>
    </w:p>
    <w:p w14:paraId="711B41E7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y mostrar los resultados para las dos.</w:t>
      </w:r>
    </w:p>
    <w:p w14:paraId="3DBC325B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77E49536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&gt;&gt;Importar los models que quiero consultar:</w:t>
      </w:r>
    </w:p>
    <w:p w14:paraId="173D35C0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shop.models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import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Producto</w:t>
      </w:r>
      <w:proofErr w:type="spellEnd"/>
    </w:p>
    <w:p w14:paraId="2243C76A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shop.models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import Profile</w:t>
      </w:r>
    </w:p>
    <w:p w14:paraId="1D45FDFC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shop.models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import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OrdendeCompra</w:t>
      </w:r>
      <w:proofErr w:type="spellEnd"/>
    </w:p>
    <w:p w14:paraId="212D632C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6542526B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3C60BEFE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&gt;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Importar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los models de User y Groups </w:t>
      </w:r>
    </w:p>
    <w:p w14:paraId="668BF43B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django.contrib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.auth.models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import Group, User </w:t>
      </w:r>
    </w:p>
    <w:p w14:paraId="22257319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1BD3CA2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&gt; Obtener el grupo de “Clientes” y una lista de usuarios</w:t>
      </w:r>
    </w:p>
    <w:p w14:paraId="23CBCF52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grupo_clientes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Group.objects.get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(name='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Clientes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')</w:t>
      </w:r>
    </w:p>
    <w:p w14:paraId="5CDD46AB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usuarios_clientes = grupo_clientes.user_set.all()</w:t>
      </w:r>
    </w:p>
    <w:p w14:paraId="2FECEBB5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2F1B5393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&gt;Imprimir nombre, apellido y correo de todos los usuarios que pertenecen al grupo clientes</w:t>
      </w:r>
    </w:p>
    <w:p w14:paraId="4661F98E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for usuario in usuarios_clientes:</w:t>
      </w:r>
    </w:p>
    <w:p w14:paraId="37AF9D8B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f"Nombre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usuario.first_name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673BB8FB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f"Apellido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usuario.last_name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79346D11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f"Correo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electrónico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usuario.email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6B4916FD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"----------------------")</w:t>
      </w:r>
    </w:p>
    <w:p w14:paraId="6E03E4D0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6DF7F9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&gt; Imprimir todo lo anterior + el numero de teléfono de cada usuario que esta en la class Profile</w:t>
      </w:r>
    </w:p>
    <w:p w14:paraId="63CEE166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12A9ED02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shop.models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import Profile</w:t>
      </w:r>
    </w:p>
    <w:p w14:paraId="1BF62F3C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E7ECB8A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usuarios_clientes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7153568E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profile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Profile.objects.get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(user=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252C753B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f"Nombre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usuario.first_name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359A24C9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f"Apellido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usuario.last_name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75821061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f"Correo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electrónico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usuario.email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19BB3F85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f"Número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teléfono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profile.telephone_number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3F80828B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CE575C">
        <w:rPr>
          <w:rFonts w:ascii="AppleSystemUIFont" w:hAnsi="AppleSystemUIFont" w:cs="AppleSystemUIFont"/>
          <w:sz w:val="26"/>
          <w:szCs w:val="26"/>
          <w:lang w:val="es-ES"/>
        </w:rPr>
        <w:t>print("----------------------")</w:t>
      </w:r>
      <w:r w:rsidRPr="00CE575C">
        <w:rPr>
          <w:rFonts w:ascii="MS Gothic" w:eastAsia="MS Gothic" w:hAnsi="MS Gothic" w:cs="MS Gothic" w:hint="eastAsia"/>
          <w:sz w:val="26"/>
          <w:szCs w:val="26"/>
          <w:lang w:val="es-ES"/>
        </w:rPr>
        <w:t> </w:t>
      </w:r>
    </w:p>
    <w:p w14:paraId="401CF54C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31FB468B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&gt;&gt; Imprimir los datos de todos los usuarios del grupo clientes que tengan nombre Nicolas:</w:t>
      </w:r>
    </w:p>
    <w:p w14:paraId="0FCE057C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6DB5285B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grupo_clientes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Group.objects.get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(name='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Clientes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')</w:t>
      </w:r>
    </w:p>
    <w:p w14:paraId="59DA21BE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usuarios_clientes = grupo_clientes.user_set.filter(first_name='Nicolas')</w:t>
      </w:r>
    </w:p>
    <w:p w14:paraId="204D6B70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551F735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for usuario in usuarios_clientes:</w:t>
      </w:r>
    </w:p>
    <w:p w14:paraId="3299A229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profile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Profile.objects.get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(user=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4AEEBD89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f"Nombre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usuario.first_name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43EA04EA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f"Apellido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usuario.last_name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03CB5E2D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f"Correo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electrónico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usuario.email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2BE89DAB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f"Número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teléfono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{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profile.telephone_number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}")</w:t>
      </w:r>
    </w:p>
    <w:p w14:paraId="15F5813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CE575C">
        <w:rPr>
          <w:rFonts w:ascii="AppleSystemUIFont" w:hAnsi="AppleSystemUIFont" w:cs="AppleSystemUIFont"/>
          <w:sz w:val="26"/>
          <w:szCs w:val="26"/>
          <w:lang w:val="es-ES"/>
        </w:rPr>
        <w:t>print("----------------------")</w:t>
      </w:r>
    </w:p>
    <w:p w14:paraId="066BCC04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707E7A89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&gt;&gt; Imprimir todos los productos de menor precio a mayor</w:t>
      </w:r>
    </w:p>
    <w:p w14:paraId="3F2FC5BE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shop.models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import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Producto</w:t>
      </w:r>
      <w:proofErr w:type="spellEnd"/>
    </w:p>
    <w:p w14:paraId="26C1DA20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D9B7C4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productos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Producto.objects.all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).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order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_by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precio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')</w:t>
      </w:r>
    </w:p>
    <w:p w14:paraId="3C6BD89C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for producto in productos:</w:t>
      </w:r>
    </w:p>
    <w:p w14:paraId="10619CA3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    print(f'{producto.nombreProducto}: {producto.precio}')</w:t>
      </w:r>
    </w:p>
    <w:p w14:paraId="0BC2C307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49C0A4A8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&gt;&gt; Imprimir los productos de se encuentren en la Categoría “Monitores”</w:t>
      </w:r>
    </w:p>
    <w:p w14:paraId="7E7994F3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from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shop.models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 import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Categoria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Producto</w:t>
      </w:r>
      <w:proofErr w:type="spellEnd"/>
    </w:p>
    <w:p w14:paraId="195418E7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A4C1BAD" w14:textId="77777777" w:rsidR="00CE575C" w:rsidRDefault="00CE575C" w:rsidP="00CE575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todas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las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categorias</w:t>
      </w:r>
      <w:proofErr w:type="spellEnd"/>
    </w:p>
    <w:p w14:paraId="64CE99CE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Categoria.objects.all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64EF6B7F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FFBC40C" w14:textId="77777777" w:rsidR="00CE575C" w:rsidRPr="00CE575C" w:rsidRDefault="00CE575C" w:rsidP="00CE575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Obtener el objeto de la categoría "Monitores" usando el método get en lugar de all:</w:t>
      </w:r>
    </w:p>
    <w:p w14:paraId="089CE332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categoria_monitores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Categoria.objects.get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nombreCategoria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='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Monitores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')</w:t>
      </w:r>
    </w:p>
    <w:p w14:paraId="05C498AF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22228CB" w14:textId="77777777" w:rsidR="00CE575C" w:rsidRPr="00CE575C" w:rsidRDefault="00CE575C" w:rsidP="00CE575C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Una vez que tienes el objeto de la categoría, puedes acceder a los productos que pertenecen a ella a través del atributo producto_set:</w:t>
      </w:r>
    </w:p>
    <w:p w14:paraId="5383EEE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productos_monitores = categoria_monitores.producto_set.all()</w:t>
      </w:r>
    </w:p>
    <w:p w14:paraId="0771EB9E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3868C6FE" w14:textId="77777777" w:rsidR="00CE575C" w:rsidRPr="00CE575C" w:rsidRDefault="00CE575C" w:rsidP="00CE575C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Imprimir del queryset nombreProducto y Precio:</w:t>
      </w:r>
    </w:p>
    <w:p w14:paraId="26A6D9C3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lastRenderedPageBreak/>
        <w:t>for producto in productos_monitores:</w:t>
      </w:r>
    </w:p>
    <w:p w14:paraId="69FCDF5C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    print(f'{producto.nombreProducto}: {producto.precio}')</w:t>
      </w:r>
    </w:p>
    <w:p w14:paraId="2511BE3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34BC00A1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2B70EB7E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260713CC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&gt;Consultar todas las OrdendeCompra</w:t>
      </w:r>
    </w:p>
    <w:p w14:paraId="788F3679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 xml:space="preserve"> OrdendeCompra.objects.all()</w:t>
      </w:r>
    </w:p>
    <w:p w14:paraId="2929B718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</w:p>
    <w:p w14:paraId="4061E65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&gt;Filtrar ordenes de compra hechas por un usuario</w:t>
      </w:r>
    </w:p>
    <w:p w14:paraId="06CF650A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OrdendeCompra.objects.filter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(</w:t>
      </w:r>
      <w:proofErr w:type="spellStart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id_user</w:t>
      </w:r>
      <w:proofErr w:type="spellEnd"/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>=5)</w:t>
      </w:r>
    </w:p>
    <w:p w14:paraId="5D63EFA5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5DED83ED" w14:textId="77777777" w:rsid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</w:p>
    <w:p w14:paraId="7BEB0604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&gt;Filtrar productos con rango de precio menor a 5000000 y mayor a 1000000</w:t>
      </w:r>
    </w:p>
    <w:p w14:paraId="0252CF61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</w:pPr>
      <w:r w:rsidRPr="00CE575C">
        <w:rPr>
          <w:rFonts w:ascii="AppleSystemUIFontBold" w:hAnsi="AppleSystemUIFontBold" w:cs="AppleSystemUIFontBold"/>
          <w:b/>
          <w:bCs/>
          <w:sz w:val="26"/>
          <w:szCs w:val="26"/>
          <w:lang w:val="es-ES"/>
        </w:rPr>
        <w:t>Producto.objects.filter(precio__lte=5000000, precio__gte=1000000)</w:t>
      </w:r>
    </w:p>
    <w:p w14:paraId="3DEA5C88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62ECB243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&gt;Imprimir el Query </w:t>
      </w:r>
    </w:p>
    <w:p w14:paraId="2D7F918D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 print(Producto.objects.filter(precio__lte=5000000, precio__gte=1000000).query)</w:t>
      </w:r>
    </w:p>
    <w:p w14:paraId="11FFA691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17A5C213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&gt;Consultar el nombre del producto que a comprado un usuario</w:t>
      </w:r>
    </w:p>
    <w:p w14:paraId="4D130B9F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>OrdendeCompra.objects.filter(id_user=5).values("id_producto__nombreProducto")</w:t>
      </w:r>
    </w:p>
    <w:p w14:paraId="6EB1BFDB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</w:p>
    <w:p w14:paraId="341A2062" w14:textId="77777777" w:rsidR="00CE575C" w:rsidRP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"/>
        </w:rPr>
      </w:pPr>
      <w:r w:rsidRPr="00CE575C">
        <w:rPr>
          <w:rFonts w:ascii="AppleSystemUIFont" w:hAnsi="AppleSystemUIFont" w:cs="AppleSystemUIFont"/>
          <w:sz w:val="26"/>
          <w:szCs w:val="26"/>
          <w:lang w:val="es-ES"/>
        </w:rPr>
        <w:t xml:space="preserve">&gt;Consultar todos los usuarios </w:t>
      </w:r>
    </w:p>
    <w:p w14:paraId="695911C3" w14:textId="77777777" w:rsidR="00CE575C" w:rsidRDefault="00CE575C" w:rsidP="00CE575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User.objects.all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04E56FBA" w14:textId="77777777" w:rsidR="00CE575C" w:rsidRDefault="00CE575C"/>
    <w:sectPr w:rsidR="00CE575C" w:rsidSect="008223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C"/>
    <w:rsid w:val="00CE575C"/>
    <w:rsid w:val="00E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F91A7"/>
  <w15:chartTrackingRefBased/>
  <w15:docId w15:val="{CD4AF497-7617-EB4F-9946-F0F62733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2023-05-31T14:24:00Z</dcterms:created>
  <dcterms:modified xsi:type="dcterms:W3CDTF">2023-05-31T14:34:00Z</dcterms:modified>
</cp:coreProperties>
</file>